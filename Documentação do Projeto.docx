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D00381" w:rsidRDefault="00812DAC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Danilo Chevalier Nascimento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812DAC">
        <w:rPr>
          <w:rFonts w:ascii="Arial" w:hAnsi="Arial" w:cs="Arial"/>
          <w:b/>
          <w:sz w:val="24"/>
          <w:szCs w:val="24"/>
        </w:rPr>
        <w:t>3020109331</w:t>
      </w:r>
    </w:p>
    <w:p w:rsidR="00AA04B9" w:rsidRPr="00A57D72" w:rsidRDefault="00AA04B9" w:rsidP="00812DAC">
      <w:pPr>
        <w:spacing w:line="360" w:lineRule="auto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57D72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 xml:space="preserve">PLANEJAMENTO EM INFORMÁTICA: </w:t>
      </w:r>
    </w:p>
    <w:p w:rsidR="00A338A2" w:rsidRPr="00E95C2E" w:rsidRDefault="00A338A2" w:rsidP="00A338A2">
      <w:pPr>
        <w:jc w:val="center"/>
        <w:rPr>
          <w:rFonts w:ascii="Arial" w:hAnsi="Arial" w:cs="Arial"/>
          <w:b/>
          <w:sz w:val="24"/>
          <w:szCs w:val="24"/>
        </w:rPr>
      </w:pPr>
      <w:r w:rsidRPr="00A338A2">
        <w:rPr>
          <w:rFonts w:ascii="Arial" w:hAnsi="Arial" w:cs="Arial"/>
          <w:b/>
          <w:bCs/>
          <w:spacing w:val="3"/>
          <w:sz w:val="24"/>
          <w:szCs w:val="24"/>
        </w:rPr>
        <w:t>Acidentes Aéreos Ocorridos no Brasil de 2010 a 2019</w:t>
      </w: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812DAC">
        <w:rPr>
          <w:rFonts w:ascii="Arial" w:hAnsi="Arial" w:cs="Arial"/>
          <w:b/>
          <w:sz w:val="24"/>
          <w:szCs w:val="24"/>
        </w:rPr>
        <w:t>22</w:t>
      </w:r>
    </w:p>
    <w:p w:rsidR="00812DAC" w:rsidRDefault="00812DAC">
      <w:pPr>
        <w:jc w:val="center"/>
        <w:rPr>
          <w:rFonts w:ascii="Arial" w:hAnsi="Arial" w:cs="Arial"/>
          <w:b/>
          <w:sz w:val="24"/>
          <w:szCs w:val="24"/>
        </w:rPr>
      </w:pPr>
    </w:p>
    <w:p w:rsidR="006A56D5" w:rsidRPr="00840FC5" w:rsidRDefault="006A56D5" w:rsidP="004357AE">
      <w:pPr>
        <w:spacing w:line="360" w:lineRule="auto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338A2" w:rsidRDefault="00D00381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PLANEJAMENTO EM INFORMÁTICA:</w:t>
      </w:r>
    </w:p>
    <w:p w:rsidR="00A338A2" w:rsidRDefault="00A338A2" w:rsidP="003B3450">
      <w:pPr>
        <w:jc w:val="center"/>
        <w:rPr>
          <w:rFonts w:ascii="Arial" w:hAnsi="Arial" w:cs="Arial"/>
          <w:b/>
          <w:sz w:val="24"/>
          <w:szCs w:val="24"/>
        </w:rPr>
      </w:pPr>
    </w:p>
    <w:p w:rsidR="00D00381" w:rsidRPr="00E95C2E" w:rsidRDefault="00A338A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A338A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Pr="00A338A2">
        <w:rPr>
          <w:rFonts w:ascii="Arial" w:hAnsi="Arial" w:cs="Arial"/>
          <w:b/>
          <w:bCs/>
          <w:spacing w:val="3"/>
          <w:sz w:val="24"/>
          <w:szCs w:val="24"/>
        </w:rPr>
        <w:t>Acidentes Aéreos Ocorridos no Brasil de 2010 a 2019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6A56D5" w:rsidRDefault="006A56D5" w:rsidP="00D00381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4857F3">
        <w:rPr>
          <w:rFonts w:ascii="Arial" w:hAnsi="Arial" w:cs="Arial"/>
        </w:rPr>
        <w:t>Planejamento em Informática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4357AE">
        <w:rPr>
          <w:rFonts w:ascii="Arial" w:hAnsi="Arial" w:cs="Arial"/>
          <w:b/>
        </w:rPr>
        <w:t>Edson Melo De Souza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812DAC">
        <w:rPr>
          <w:rFonts w:ascii="Arial" w:hAnsi="Arial" w:cs="Arial"/>
          <w:b/>
          <w:sz w:val="24"/>
        </w:rPr>
        <w:t>22</w:t>
      </w:r>
    </w:p>
    <w:p w:rsidR="00812DAC" w:rsidRDefault="00812DAC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2046AD" w:rsidRPr="002046AD" w:rsidRDefault="002046AD" w:rsidP="00812DAC">
      <w:pPr>
        <w:spacing w:before="120" w:after="100" w:afterAutospacing="1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2046AD">
        <w:rPr>
          <w:rFonts w:ascii="Arial" w:eastAsia="Arial" w:hAnsi="Arial" w:cs="Arial"/>
          <w:b/>
          <w:sz w:val="28"/>
          <w:szCs w:val="28"/>
        </w:rPr>
        <w:t>RESUMO</w:t>
      </w:r>
    </w:p>
    <w:p w:rsidR="00F9440B" w:rsidRDefault="00F9440B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12DAC" w:rsidRDefault="00812DAC" w:rsidP="00812DAC">
      <w:pPr>
        <w:rPr>
          <w:rFonts w:ascii="Arial" w:hAnsi="Arial" w:cs="Arial"/>
          <w:sz w:val="24"/>
          <w:szCs w:val="24"/>
        </w:rPr>
      </w:pPr>
      <w:r w:rsidRPr="00812DAC">
        <w:rPr>
          <w:rFonts w:ascii="Arial" w:hAnsi="Arial" w:cs="Arial"/>
          <w:sz w:val="24"/>
          <w:szCs w:val="24"/>
        </w:rPr>
        <w:t xml:space="preserve">Durante a análise inicial do resumo do projeto submetido à consideração, </w:t>
      </w:r>
      <w:r>
        <w:rPr>
          <w:rFonts w:ascii="Arial" w:hAnsi="Arial" w:cs="Arial"/>
          <w:sz w:val="24"/>
          <w:szCs w:val="24"/>
        </w:rPr>
        <w:t>eu</w:t>
      </w:r>
      <w:r w:rsidRPr="00812DAC">
        <w:rPr>
          <w:rFonts w:ascii="Arial" w:hAnsi="Arial" w:cs="Arial"/>
          <w:sz w:val="24"/>
          <w:szCs w:val="24"/>
        </w:rPr>
        <w:t>, em particular, estud</w:t>
      </w:r>
      <w:r>
        <w:rPr>
          <w:rFonts w:ascii="Arial" w:hAnsi="Arial" w:cs="Arial"/>
          <w:sz w:val="24"/>
          <w:szCs w:val="24"/>
        </w:rPr>
        <w:t>ei</w:t>
      </w:r>
      <w:r w:rsidRPr="00812DAC">
        <w:rPr>
          <w:rFonts w:ascii="Arial" w:hAnsi="Arial" w:cs="Arial"/>
          <w:sz w:val="24"/>
          <w:szCs w:val="24"/>
        </w:rPr>
        <w:t xml:space="preserve"> as informações públicas disponíveis para uma ampla gama de usuários da informação, realiz</w:t>
      </w:r>
      <w:r>
        <w:rPr>
          <w:rFonts w:ascii="Arial" w:hAnsi="Arial" w:cs="Arial"/>
          <w:sz w:val="24"/>
          <w:szCs w:val="24"/>
        </w:rPr>
        <w:t>ei</w:t>
      </w:r>
      <w:r w:rsidRPr="00812DAC">
        <w:rPr>
          <w:rFonts w:ascii="Arial" w:hAnsi="Arial" w:cs="Arial"/>
          <w:sz w:val="24"/>
          <w:szCs w:val="24"/>
        </w:rPr>
        <w:t xml:space="preserve"> um estudo dos comentários dos iniciadores do projeto de </w:t>
      </w:r>
      <w:r>
        <w:rPr>
          <w:rFonts w:ascii="Arial" w:hAnsi="Arial" w:cs="Arial"/>
          <w:sz w:val="24"/>
          <w:szCs w:val="24"/>
        </w:rPr>
        <w:t>Planejamento em Informática</w:t>
      </w:r>
      <w:r w:rsidRPr="00812DAC">
        <w:rPr>
          <w:rFonts w:ascii="Arial" w:hAnsi="Arial" w:cs="Arial"/>
          <w:sz w:val="24"/>
          <w:szCs w:val="24"/>
        </w:rPr>
        <w:t> , analis</w:t>
      </w:r>
      <w:r w:rsidR="00A338A2">
        <w:rPr>
          <w:rFonts w:ascii="Arial" w:hAnsi="Arial" w:cs="Arial"/>
          <w:sz w:val="24"/>
          <w:szCs w:val="24"/>
        </w:rPr>
        <w:t>ei</w:t>
      </w:r>
      <w:r w:rsidRPr="00812DAC">
        <w:rPr>
          <w:rFonts w:ascii="Arial" w:hAnsi="Arial" w:cs="Arial"/>
          <w:sz w:val="24"/>
          <w:szCs w:val="24"/>
        </w:rPr>
        <w:t xml:space="preserve"> as opiniões de especialistas, especialistas e nossos parceiros de </w:t>
      </w:r>
      <w:r w:rsidR="00A338A2">
        <w:rPr>
          <w:rFonts w:ascii="Arial" w:hAnsi="Arial" w:cs="Arial"/>
          <w:sz w:val="24"/>
          <w:szCs w:val="24"/>
        </w:rPr>
        <w:t>estudo</w:t>
      </w:r>
      <w:r w:rsidRPr="00812DAC">
        <w:rPr>
          <w:rFonts w:ascii="Arial" w:hAnsi="Arial" w:cs="Arial"/>
          <w:sz w:val="24"/>
          <w:szCs w:val="24"/>
        </w:rPr>
        <w:t>, e ao final f</w:t>
      </w:r>
      <w:r w:rsidR="00A338A2">
        <w:rPr>
          <w:rFonts w:ascii="Arial" w:hAnsi="Arial" w:cs="Arial"/>
          <w:sz w:val="24"/>
          <w:szCs w:val="24"/>
        </w:rPr>
        <w:t>iz</w:t>
      </w:r>
      <w:r w:rsidRPr="00812DAC">
        <w:rPr>
          <w:rFonts w:ascii="Arial" w:hAnsi="Arial" w:cs="Arial"/>
          <w:sz w:val="24"/>
          <w:szCs w:val="24"/>
        </w:rPr>
        <w:t xml:space="preserve"> uma avaliação abrangente da viabilidade do projeto de </w:t>
      </w:r>
      <w:r w:rsidR="00A338A2">
        <w:rPr>
          <w:rFonts w:ascii="Arial" w:hAnsi="Arial" w:cs="Arial"/>
          <w:sz w:val="24"/>
          <w:szCs w:val="24"/>
        </w:rPr>
        <w:t>Planejamento em Informática</w:t>
      </w:r>
      <w:r w:rsidRPr="00812DAC">
        <w:rPr>
          <w:rFonts w:ascii="Arial" w:hAnsi="Arial" w:cs="Arial"/>
          <w:sz w:val="24"/>
          <w:szCs w:val="24"/>
        </w:rPr>
        <w:t> .</w:t>
      </w:r>
    </w:p>
    <w:p w:rsidR="00812DAC" w:rsidRPr="00812DAC" w:rsidRDefault="00812DAC" w:rsidP="00812DAC">
      <w:pPr>
        <w:rPr>
          <w:rFonts w:ascii="Arial" w:hAnsi="Arial" w:cs="Arial"/>
          <w:sz w:val="24"/>
          <w:szCs w:val="24"/>
        </w:rPr>
      </w:pPr>
    </w:p>
    <w:p w:rsidR="002046AD" w:rsidRPr="009C699F" w:rsidRDefault="002046AD" w:rsidP="00AB54CD">
      <w:pPr>
        <w:pStyle w:val="TextosemFormatao"/>
        <w:spacing w:line="360" w:lineRule="auto"/>
        <w:jc w:val="both"/>
        <w:rPr>
          <w:rFonts w:ascii="Arial" w:hAnsi="Arial" w:cs="Arial"/>
          <w:sz w:val="24"/>
        </w:rPr>
      </w:pPr>
      <w:r w:rsidRPr="009C699F">
        <w:rPr>
          <w:rFonts w:ascii="Arial" w:hAnsi="Arial" w:cs="Arial"/>
          <w:b/>
          <w:sz w:val="24"/>
        </w:rPr>
        <w:t xml:space="preserve">Palavras-chave: </w:t>
      </w:r>
      <w:bookmarkStart w:id="0" w:name="OLE_LINK13"/>
      <w:bookmarkStart w:id="1" w:name="OLE_LINK18"/>
      <w:r w:rsidR="00812DAC">
        <w:rPr>
          <w:rFonts w:ascii="Arial" w:eastAsia="Arial" w:hAnsi="Arial" w:cs="Arial"/>
          <w:kern w:val="0"/>
          <w:sz w:val="24"/>
          <w:lang w:val="pt-BR" w:eastAsia="pt-BR"/>
        </w:rPr>
        <w:t>Ciência de Dados, DataSet, Proposta, Esquema, Roteiro</w:t>
      </w:r>
      <w:r w:rsidRPr="009C699F">
        <w:rPr>
          <w:rFonts w:ascii="Arial" w:eastAsia="Arial" w:hAnsi="Arial" w:cs="Arial"/>
          <w:kern w:val="0"/>
          <w:sz w:val="24"/>
          <w:lang w:val="pt-BR" w:eastAsia="pt-BR"/>
        </w:rPr>
        <w:t>.</w:t>
      </w:r>
      <w:bookmarkEnd w:id="0"/>
      <w:bookmarkEnd w:id="1"/>
      <w:r w:rsidRPr="009C699F">
        <w:rPr>
          <w:rFonts w:ascii="Arial" w:hAnsi="Arial" w:cs="Arial"/>
          <w:sz w:val="24"/>
        </w:rPr>
        <w:t xml:space="preserve"> </w:t>
      </w:r>
    </w:p>
    <w:p w:rsidR="002046AD" w:rsidRPr="009C699F" w:rsidRDefault="002046AD" w:rsidP="001145DA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A04B9" w:rsidRPr="009C699F" w:rsidRDefault="00AA04B9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br w:type="page"/>
      </w:r>
      <w:r w:rsidR="00557987"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="00557987" w:rsidRPr="009C699F">
        <w:rPr>
          <w:rFonts w:ascii="Arial" w:hAnsi="Arial" w:cs="Arial"/>
          <w:b/>
          <w:sz w:val="28"/>
          <w:szCs w:val="28"/>
        </w:rPr>
        <w:tab/>
      </w:r>
    </w:p>
    <w:p w:rsidR="00BB5678" w:rsidRPr="009C699F" w:rsidRDefault="00BB5678" w:rsidP="00AB54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2" w:name="_Toc18389061"/>
    <w:bookmarkStart w:id="3" w:name="_Toc18389137"/>
    <w:bookmarkStart w:id="4" w:name="_Toc18405018"/>
    <w:p w:rsidR="00A92207" w:rsidRPr="009C699F" w:rsidRDefault="00BB5678" w:rsidP="00AB54CD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r w:rsidRPr="009C699F">
        <w:rPr>
          <w:rFonts w:ascii="Arial" w:hAnsi="Arial"/>
          <w:sz w:val="24"/>
          <w:szCs w:val="24"/>
        </w:rPr>
        <w:fldChar w:fldCharType="begin"/>
      </w:r>
      <w:r w:rsidRPr="009C699F">
        <w:rPr>
          <w:rFonts w:ascii="Arial" w:hAnsi="Arial"/>
          <w:sz w:val="24"/>
          <w:szCs w:val="24"/>
        </w:rPr>
        <w:instrText xml:space="preserve"> TOC \o "1-3" \h \z \u </w:instrText>
      </w:r>
      <w:r w:rsidRPr="009C699F">
        <w:rPr>
          <w:rFonts w:ascii="Arial" w:hAnsi="Arial"/>
          <w:sz w:val="24"/>
          <w:szCs w:val="24"/>
        </w:rPr>
        <w:fldChar w:fldCharType="separate"/>
      </w:r>
      <w:hyperlink w:anchor="_Toc446186233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1.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OBJETIVOS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_Toc446186233 \h </w:instrTex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5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A92207" w:rsidRPr="009C699F" w:rsidRDefault="006F5EB1" w:rsidP="00AB54CD">
      <w:pPr>
        <w:pStyle w:val="Sumrio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9" w:history="1">
        <w:r w:rsidR="004357AE">
          <w:rPr>
            <w:rStyle w:val="Hyperlink"/>
            <w:rFonts w:ascii="Arial" w:hAnsi="Arial"/>
            <w:noProof/>
            <w:sz w:val="24"/>
            <w:szCs w:val="24"/>
          </w:rPr>
          <w:t>2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9B0FB9">
          <w:rPr>
            <w:rFonts w:ascii="Arial" w:hAnsi="Arial"/>
            <w:caps w:val="0"/>
            <w:smallCaps w:val="0"/>
            <w:noProof/>
            <w:sz w:val="24"/>
            <w:szCs w:val="24"/>
          </w:rPr>
          <w:t xml:space="preserve">   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REFERÊNCIAS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_Toc446186249 \h </w:instrTex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22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BB5678" w:rsidRPr="009C699F" w:rsidRDefault="00BB5678" w:rsidP="00AB54CD">
      <w:pPr>
        <w:spacing w:line="360" w:lineRule="auto"/>
        <w:rPr>
          <w:sz w:val="24"/>
          <w:szCs w:val="24"/>
        </w:rPr>
      </w:pPr>
      <w:r w:rsidRPr="009C699F"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931A6F" w:rsidRPr="009C699F" w:rsidRDefault="00931A6F" w:rsidP="00AB54CD">
      <w:pPr>
        <w:spacing w:before="100" w:beforeAutospacing="1" w:after="100" w:afterAutospacing="1" w:line="360" w:lineRule="auto"/>
        <w:ind w:left="360"/>
        <w:rPr>
          <w:b/>
          <w:sz w:val="24"/>
          <w:szCs w:val="24"/>
        </w:rPr>
      </w:pPr>
    </w:p>
    <w:p w:rsidR="001B3C8C" w:rsidRPr="009C699F" w:rsidRDefault="001B3C8C" w:rsidP="00AB54CD">
      <w:pPr>
        <w:pStyle w:val="Sumrio1"/>
        <w:tabs>
          <w:tab w:val="left" w:pos="400"/>
          <w:tab w:val="right" w:leader="dot" w:pos="8497"/>
        </w:tabs>
        <w:spacing w:line="360" w:lineRule="auto"/>
        <w:rPr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5" w:name="_Toc446186233"/>
      <w:bookmarkEnd w:id="2"/>
      <w:bookmarkEnd w:id="3"/>
      <w:bookmarkEnd w:id="4"/>
      <w:r w:rsidRPr="009C699F">
        <w:rPr>
          <w:rFonts w:cs="Arial"/>
          <w:szCs w:val="28"/>
        </w:rPr>
        <w:t>OBJETIVOS</w:t>
      </w:r>
      <w:bookmarkEnd w:id="5"/>
    </w:p>
    <w:p w:rsidR="00C50E51" w:rsidRPr="009C699F" w:rsidRDefault="00C50E51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D26EF5" w:rsidP="004357A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oc212890608"/>
      <w:r>
        <w:rPr>
          <w:rFonts w:ascii="Arial" w:eastAsia="Arial" w:hAnsi="Arial" w:cs="Arial"/>
          <w:sz w:val="24"/>
          <w:szCs w:val="24"/>
        </w:rPr>
        <w:t>O Objetivo desse Projeto é aprofundar os conhecimentos a cerca do assunto, englobando todos conteúdos, sejam eles: Conceitos, DataSet, Planejamento, Lógica de Programação, Modelagem de Dados, Definição de Projeto em um único lugar, ou seja em um único Projeto...Serão informados métodos e ferramentas diferentes para Pesquisa e maneiras (Artigos) de Tecnologias Atuais..</w:t>
      </w:r>
      <w:bookmarkEnd w:id="6"/>
      <w:r w:rsidR="004357AE" w:rsidRPr="009C699F">
        <w:rPr>
          <w:rFonts w:ascii="Arial" w:eastAsia="Arial" w:hAnsi="Arial" w:cs="Arial"/>
          <w:sz w:val="24"/>
          <w:szCs w:val="24"/>
        </w:rPr>
        <w:t xml:space="preserve"> </w:t>
      </w: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C932E1" w:rsidRDefault="00C932E1" w:rsidP="00C932E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r w:rsidRPr="009C699F">
        <w:rPr>
          <w:rFonts w:cs="Arial"/>
          <w:szCs w:val="28"/>
        </w:rPr>
        <w:t>REFERÊNCIAS</w:t>
      </w:r>
    </w:p>
    <w:p w:rsidR="00C932E1" w:rsidRDefault="00C932E1" w:rsidP="00C932E1"/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8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https://pt.wikipedia.org/wiki/Lista_de_acidentes_a%C3%A9reos</w:t>
        </w:r>
      </w:hyperlink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9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https://super.abril.com.br/tudo-sobre/acidentes-aereos/</w:t>
        </w:r>
      </w:hyperlink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0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https://disparada.com.br/boeing-neoliberalismo-causa-acidentes-aereos/</w:t>
        </w:r>
      </w:hyperlink>
    </w:p>
    <w:p w:rsidR="00C932E1" w:rsidRPr="00C932E1" w:rsidRDefault="00C932E1" w:rsidP="00C932E1">
      <w:pPr>
        <w:pStyle w:val="PargrafodaLista"/>
        <w:rPr>
          <w:rFonts w:ascii="Arial" w:hAnsi="Arial" w:cs="Arial"/>
          <w:sz w:val="24"/>
          <w:szCs w:val="24"/>
        </w:rPr>
      </w:pPr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1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https://abraphe.org.br/artigos-academicos/panorama-de-acidentes-aereos-e-suas-principais-causas-CFIT-E-LOC-I.pdf</w:t>
        </w:r>
      </w:hyperlink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2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https://www.gov.br/anac/pt-br/noticias/2022/mensagem-da-anac-aos-sobreviventes-familiares-e-amigos-de-vitimas-de-acidentes-aereos</w:t>
        </w:r>
      </w:hyperlink>
    </w:p>
    <w:p w:rsidR="00C932E1" w:rsidRPr="00C932E1" w:rsidRDefault="00C932E1" w:rsidP="00C932E1">
      <w:pPr>
        <w:pStyle w:val="PargrafodaLista"/>
        <w:rPr>
          <w:rFonts w:ascii="Arial" w:hAnsi="Arial" w:cs="Arial"/>
          <w:sz w:val="24"/>
          <w:szCs w:val="24"/>
        </w:rPr>
      </w:pPr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3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https://editorarima.com.br/?product=a-psicologia-em-acidentes-e-desastres-aereos</w:t>
        </w:r>
      </w:hyperlink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4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https://www.pluralsight.com/paths/core-python</w:t>
        </w:r>
      </w:hyperlink>
    </w:p>
    <w:p w:rsidR="00C932E1" w:rsidRPr="00C932E1" w:rsidRDefault="00C932E1" w:rsidP="00C932E1">
      <w:pPr>
        <w:pStyle w:val="PargrafodaLista"/>
        <w:rPr>
          <w:rFonts w:ascii="Arial" w:hAnsi="Arial" w:cs="Arial"/>
          <w:sz w:val="24"/>
          <w:szCs w:val="24"/>
        </w:rPr>
      </w:pPr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5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https://www.cursoemvideo.com/curso/python-3-mundo-1/</w:t>
        </w:r>
      </w:hyperlink>
    </w:p>
    <w:p w:rsidR="00C932E1" w:rsidRPr="00C932E1" w:rsidRDefault="00C932E1" w:rsidP="00C932E1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:rsid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6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https://kenzie.com.br/blog/string-python/</w:t>
        </w:r>
      </w:hyperlink>
    </w:p>
    <w:p w:rsidR="00C932E1" w:rsidRPr="00C932E1" w:rsidRDefault="00C932E1" w:rsidP="00C932E1">
      <w:pPr>
        <w:rPr>
          <w:rFonts w:ascii="Arial" w:hAnsi="Arial" w:cs="Arial"/>
          <w:sz w:val="24"/>
          <w:szCs w:val="24"/>
        </w:rPr>
      </w:pPr>
    </w:p>
    <w:p w:rsidR="00C932E1" w:rsidRPr="00C932E1" w:rsidRDefault="00C932E1" w:rsidP="00C932E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hyperlink r:id="rId17" w:history="1">
        <w:r w:rsidRPr="00C932E1">
          <w:rPr>
            <w:rStyle w:val="Hyperlink"/>
            <w:rFonts w:ascii="Arial" w:hAnsi="Arial" w:cs="Arial"/>
            <w:sz w:val="24"/>
            <w:szCs w:val="24"/>
          </w:rPr>
          <w:t>https://pythontutor.com/visualize.html</w:t>
        </w:r>
      </w:hyperlink>
    </w:p>
    <w:p w:rsidR="00C932E1" w:rsidRPr="00C932E1" w:rsidRDefault="00C932E1" w:rsidP="00C932E1">
      <w:pPr>
        <w:pStyle w:val="PargrafodaLista"/>
        <w:ind w:left="720"/>
      </w:pPr>
    </w:p>
    <w:p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338A2" w:rsidRPr="009C699F" w:rsidRDefault="00A338A2" w:rsidP="00A338A2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9C699F">
        <w:rPr>
          <w:rFonts w:ascii="Arial" w:hAnsi="Arial" w:cs="Arial"/>
          <w:b/>
          <w:i/>
          <w:sz w:val="28"/>
          <w:szCs w:val="28"/>
        </w:rPr>
        <w:t>Ata de reunião</w:t>
      </w:r>
    </w:p>
    <w:p w:rsidR="00A338A2" w:rsidRPr="009C699F" w:rsidRDefault="00A338A2" w:rsidP="00A338A2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029"/>
        <w:gridCol w:w="1515"/>
        <w:gridCol w:w="2126"/>
        <w:gridCol w:w="1527"/>
      </w:tblGrid>
      <w:tr w:rsidR="00A338A2" w:rsidRPr="009C699F" w:rsidTr="000E77AF">
        <w:trPr>
          <w:trHeight w:val="538"/>
        </w:trPr>
        <w:tc>
          <w:tcPr>
            <w:tcW w:w="15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r w:rsidRPr="009C699F">
              <w:rPr>
                <w:rFonts w:ascii="Arial" w:eastAsia="Calibri" w:hAnsi="Arial" w:cs="Arial"/>
                <w:b/>
              </w:rPr>
              <w:t>Equipe</w:t>
            </w:r>
          </w:p>
        </w:tc>
        <w:tc>
          <w:tcPr>
            <w:tcW w:w="7197" w:type="dxa"/>
            <w:gridSpan w:val="4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TURMA 17- UNINOVE</w:t>
            </w:r>
          </w:p>
        </w:tc>
      </w:tr>
      <w:tr w:rsidR="00A338A2" w:rsidRPr="009C699F" w:rsidTr="000E77AF">
        <w:trPr>
          <w:trHeight w:val="538"/>
        </w:trPr>
        <w:tc>
          <w:tcPr>
            <w:tcW w:w="15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r w:rsidRPr="009C699F">
              <w:rPr>
                <w:rFonts w:ascii="Arial" w:eastAsia="Calibri" w:hAnsi="Arial" w:cs="Arial"/>
                <w:b/>
              </w:rPr>
              <w:t>Projeto</w:t>
            </w:r>
          </w:p>
        </w:tc>
        <w:tc>
          <w:tcPr>
            <w:tcW w:w="7197" w:type="dxa"/>
            <w:gridSpan w:val="4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hyperlink r:id="rId18" w:tgtFrame="_self" w:history="1">
              <w:r>
                <w:rPr>
                  <w:rStyle w:val="yvvgbb"/>
                  <w:rFonts w:ascii="Arial" w:hAnsi="Arial" w:cs="Arial"/>
                  <w:color w:val="3C4043"/>
                  <w:spacing w:val="1"/>
                  <w:shd w:val="clear" w:color="auto" w:fill="FFFFFF"/>
                </w:rPr>
                <w:t>PLANEJAMENTO EM INFORMATICA</w:t>
              </w:r>
            </w:hyperlink>
          </w:p>
        </w:tc>
      </w:tr>
      <w:tr w:rsidR="00A338A2" w:rsidRPr="009C699F" w:rsidTr="000E77AF">
        <w:trPr>
          <w:trHeight w:val="538"/>
        </w:trPr>
        <w:tc>
          <w:tcPr>
            <w:tcW w:w="15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Local e data</w:t>
            </w:r>
          </w:p>
        </w:tc>
        <w:tc>
          <w:tcPr>
            <w:tcW w:w="7197" w:type="dxa"/>
            <w:gridSpan w:val="4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12/06/2022</w:t>
            </w:r>
          </w:p>
        </w:tc>
      </w:tr>
      <w:tr w:rsidR="00A338A2" w:rsidRPr="009C699F" w:rsidTr="000E77AF">
        <w:trPr>
          <w:trHeight w:val="546"/>
        </w:trPr>
        <w:tc>
          <w:tcPr>
            <w:tcW w:w="1526" w:type="dxa"/>
            <w:vMerge w:val="restart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Participantes</w:t>
            </w: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jc w:val="center"/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Nome</w:t>
            </w:r>
          </w:p>
        </w:tc>
        <w:tc>
          <w:tcPr>
            <w:tcW w:w="1515" w:type="dxa"/>
            <w:vAlign w:val="center"/>
          </w:tcPr>
          <w:p w:rsidR="00A338A2" w:rsidRPr="009C699F" w:rsidRDefault="00A338A2" w:rsidP="000E77AF">
            <w:pPr>
              <w:jc w:val="center"/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Rubrica</w:t>
            </w: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jc w:val="center"/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Nome</w:t>
            </w:r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jc w:val="center"/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Rubrica</w:t>
            </w:r>
          </w:p>
        </w:tc>
      </w:tr>
      <w:tr w:rsidR="00A338A2" w:rsidRPr="009C699F" w:rsidTr="000E77AF">
        <w:trPr>
          <w:trHeight w:val="543"/>
        </w:trPr>
        <w:tc>
          <w:tcPr>
            <w:tcW w:w="1526" w:type="dxa"/>
            <w:vMerge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Danilo Chevalier Nascimento</w:t>
            </w:r>
          </w:p>
        </w:tc>
        <w:tc>
          <w:tcPr>
            <w:tcW w:w="1515" w:type="dxa"/>
            <w:vAlign w:val="center"/>
          </w:tcPr>
          <w:p w:rsidR="00A338A2" w:rsidRPr="00A338A2" w:rsidRDefault="00A338A2" w:rsidP="000E77AF">
            <w:pPr>
              <w:rPr>
                <w:rFonts w:ascii="Script MT Bold" w:eastAsia="Calibri" w:hAnsi="Script MT Bold" w:cs="Arial"/>
              </w:rPr>
            </w:pPr>
            <w:r w:rsidRPr="00A338A2">
              <w:rPr>
                <w:rFonts w:ascii="Script MT Bold" w:eastAsia="Calibri" w:hAnsi="Script MT Bold" w:cs="Arial"/>
              </w:rPr>
              <w:t>Danilo Chevalier</w:t>
            </w: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  <w:bookmarkStart w:id="7" w:name="_GoBack"/>
            <w:bookmarkEnd w:id="7"/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43"/>
        </w:trPr>
        <w:tc>
          <w:tcPr>
            <w:tcW w:w="1526" w:type="dxa"/>
            <w:vMerge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15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43"/>
        </w:trPr>
        <w:tc>
          <w:tcPr>
            <w:tcW w:w="1526" w:type="dxa"/>
            <w:vMerge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15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43"/>
        </w:trPr>
        <w:tc>
          <w:tcPr>
            <w:tcW w:w="1526" w:type="dxa"/>
            <w:vMerge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15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43"/>
        </w:trPr>
        <w:tc>
          <w:tcPr>
            <w:tcW w:w="1526" w:type="dxa"/>
            <w:vMerge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2029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15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21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  <w:tc>
          <w:tcPr>
            <w:tcW w:w="1527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38"/>
        </w:trPr>
        <w:tc>
          <w:tcPr>
            <w:tcW w:w="1526" w:type="dxa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7197" w:type="dxa"/>
            <w:gridSpan w:val="4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</w:rPr>
            </w:pPr>
          </w:p>
        </w:tc>
      </w:tr>
      <w:tr w:rsidR="00A338A2" w:rsidRPr="009C699F" w:rsidTr="000E77AF">
        <w:trPr>
          <w:trHeight w:val="538"/>
        </w:trPr>
        <w:tc>
          <w:tcPr>
            <w:tcW w:w="8723" w:type="dxa"/>
            <w:gridSpan w:val="5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  <w:r w:rsidRPr="009C699F">
              <w:rPr>
                <w:rFonts w:ascii="Arial" w:eastAsia="Calibri" w:hAnsi="Arial" w:cs="Arial"/>
                <w:b/>
              </w:rPr>
              <w:t>Observações e comentários</w:t>
            </w:r>
          </w:p>
        </w:tc>
      </w:tr>
      <w:tr w:rsidR="00A338A2" w:rsidRPr="009C699F" w:rsidTr="000E77AF">
        <w:trPr>
          <w:trHeight w:val="538"/>
        </w:trPr>
        <w:tc>
          <w:tcPr>
            <w:tcW w:w="8723" w:type="dxa"/>
            <w:gridSpan w:val="5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Achei o Projeto bastante difícil, mas pude aprofundar minhas habilidades em Planejamento e em programação no geral</w:t>
            </w:r>
          </w:p>
        </w:tc>
      </w:tr>
      <w:tr w:rsidR="00A338A2" w:rsidRPr="009C699F" w:rsidTr="000E77AF">
        <w:trPr>
          <w:trHeight w:val="538"/>
        </w:trPr>
        <w:tc>
          <w:tcPr>
            <w:tcW w:w="8723" w:type="dxa"/>
            <w:gridSpan w:val="5"/>
            <w:vAlign w:val="center"/>
          </w:tcPr>
          <w:p w:rsidR="00A338A2" w:rsidRPr="009C699F" w:rsidRDefault="00A338A2" w:rsidP="000E77AF">
            <w:pPr>
              <w:rPr>
                <w:rFonts w:ascii="Arial" w:eastAsia="Calibri" w:hAnsi="Arial" w:cs="Arial"/>
                <w:b/>
              </w:rPr>
            </w:pPr>
          </w:p>
        </w:tc>
      </w:tr>
    </w:tbl>
    <w:p w:rsidR="00343988" w:rsidRPr="009C699F" w:rsidRDefault="00343988" w:rsidP="00A338A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343988" w:rsidRPr="009C699F" w:rsidSect="00A57D72">
      <w:footerReference w:type="default" r:id="rId1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EB1" w:rsidRDefault="006F5EB1">
      <w:r>
        <w:separator/>
      </w:r>
    </w:p>
  </w:endnote>
  <w:endnote w:type="continuationSeparator" w:id="0">
    <w:p w:rsidR="006F5EB1" w:rsidRDefault="006F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9CE" w:rsidRDefault="00FB19C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2AB5">
      <w:rPr>
        <w:noProof/>
      </w:rPr>
      <w:t>14</w:t>
    </w:r>
    <w:r>
      <w:fldChar w:fldCharType="end"/>
    </w:r>
  </w:p>
  <w:p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EB1" w:rsidRDefault="006F5EB1">
      <w:r>
        <w:separator/>
      </w:r>
    </w:p>
  </w:footnote>
  <w:footnote w:type="continuationSeparator" w:id="0">
    <w:p w:rsidR="006F5EB1" w:rsidRDefault="006F5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62F69FF"/>
    <w:multiLevelType w:val="hybridMultilevel"/>
    <w:tmpl w:val="459CE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1"/>
  </w:num>
  <w:num w:numId="5">
    <w:abstractNumId w:val="29"/>
  </w:num>
  <w:num w:numId="6">
    <w:abstractNumId w:val="24"/>
  </w:num>
  <w:num w:numId="7">
    <w:abstractNumId w:val="28"/>
  </w:num>
  <w:num w:numId="8">
    <w:abstractNumId w:val="28"/>
  </w:num>
  <w:num w:numId="9">
    <w:abstractNumId w:val="22"/>
  </w:num>
  <w:num w:numId="10">
    <w:abstractNumId w:val="28"/>
  </w:num>
  <w:num w:numId="11">
    <w:abstractNumId w:val="26"/>
  </w:num>
  <w:num w:numId="12">
    <w:abstractNumId w:val="23"/>
  </w:num>
  <w:num w:numId="13">
    <w:abstractNumId w:val="25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8"/>
  </w:num>
  <w:num w:numId="21">
    <w:abstractNumId w:val="20"/>
  </w:num>
  <w:num w:numId="22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8"/>
    <w:rsid w:val="00011867"/>
    <w:rsid w:val="00025354"/>
    <w:rsid w:val="00033CF2"/>
    <w:rsid w:val="000409C0"/>
    <w:rsid w:val="00043527"/>
    <w:rsid w:val="000622EC"/>
    <w:rsid w:val="00087A7E"/>
    <w:rsid w:val="00087E0B"/>
    <w:rsid w:val="0009206A"/>
    <w:rsid w:val="000A27DD"/>
    <w:rsid w:val="000B7D65"/>
    <w:rsid w:val="000F4638"/>
    <w:rsid w:val="001145DA"/>
    <w:rsid w:val="00115900"/>
    <w:rsid w:val="00116E33"/>
    <w:rsid w:val="00124A81"/>
    <w:rsid w:val="001464FE"/>
    <w:rsid w:val="00153BF5"/>
    <w:rsid w:val="00155E0D"/>
    <w:rsid w:val="001629E5"/>
    <w:rsid w:val="00174331"/>
    <w:rsid w:val="001753BA"/>
    <w:rsid w:val="00177771"/>
    <w:rsid w:val="00177933"/>
    <w:rsid w:val="0019555C"/>
    <w:rsid w:val="001A21F8"/>
    <w:rsid w:val="001B3C8C"/>
    <w:rsid w:val="001B4EE6"/>
    <w:rsid w:val="001C2D43"/>
    <w:rsid w:val="001C6E2A"/>
    <w:rsid w:val="001C72B3"/>
    <w:rsid w:val="001D1A07"/>
    <w:rsid w:val="001D35E6"/>
    <w:rsid w:val="001E1F1E"/>
    <w:rsid w:val="001E3382"/>
    <w:rsid w:val="001F028C"/>
    <w:rsid w:val="001F092C"/>
    <w:rsid w:val="001F1395"/>
    <w:rsid w:val="001F2A61"/>
    <w:rsid w:val="001F6F49"/>
    <w:rsid w:val="00200807"/>
    <w:rsid w:val="002046AD"/>
    <w:rsid w:val="00222567"/>
    <w:rsid w:val="0024137C"/>
    <w:rsid w:val="002475F4"/>
    <w:rsid w:val="00247EC9"/>
    <w:rsid w:val="002669B0"/>
    <w:rsid w:val="00271714"/>
    <w:rsid w:val="00275C52"/>
    <w:rsid w:val="00282E5E"/>
    <w:rsid w:val="00282FE8"/>
    <w:rsid w:val="002859B7"/>
    <w:rsid w:val="00296668"/>
    <w:rsid w:val="002B6BF0"/>
    <w:rsid w:val="002C20D4"/>
    <w:rsid w:val="002D7608"/>
    <w:rsid w:val="00324596"/>
    <w:rsid w:val="00343988"/>
    <w:rsid w:val="00360263"/>
    <w:rsid w:val="00367582"/>
    <w:rsid w:val="00367FB3"/>
    <w:rsid w:val="003917F1"/>
    <w:rsid w:val="003A388D"/>
    <w:rsid w:val="003B3168"/>
    <w:rsid w:val="003B3450"/>
    <w:rsid w:val="003B5F39"/>
    <w:rsid w:val="003C0504"/>
    <w:rsid w:val="003C3EEB"/>
    <w:rsid w:val="003F2D2C"/>
    <w:rsid w:val="003F3655"/>
    <w:rsid w:val="0040040F"/>
    <w:rsid w:val="0040168A"/>
    <w:rsid w:val="00403D56"/>
    <w:rsid w:val="00405203"/>
    <w:rsid w:val="00405B3E"/>
    <w:rsid w:val="00432BF3"/>
    <w:rsid w:val="004357AE"/>
    <w:rsid w:val="00455322"/>
    <w:rsid w:val="00463B23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35216"/>
    <w:rsid w:val="005568EC"/>
    <w:rsid w:val="00557987"/>
    <w:rsid w:val="00563834"/>
    <w:rsid w:val="00564C83"/>
    <w:rsid w:val="005738BF"/>
    <w:rsid w:val="005753DA"/>
    <w:rsid w:val="005A0FAC"/>
    <w:rsid w:val="005A72DC"/>
    <w:rsid w:val="005B1A69"/>
    <w:rsid w:val="005B247A"/>
    <w:rsid w:val="005B580E"/>
    <w:rsid w:val="005C2B1F"/>
    <w:rsid w:val="005D1841"/>
    <w:rsid w:val="005D5FFE"/>
    <w:rsid w:val="005D670E"/>
    <w:rsid w:val="005D6DFA"/>
    <w:rsid w:val="005E6546"/>
    <w:rsid w:val="00611A68"/>
    <w:rsid w:val="00650AA8"/>
    <w:rsid w:val="006544BE"/>
    <w:rsid w:val="006549FB"/>
    <w:rsid w:val="00657F58"/>
    <w:rsid w:val="00666D49"/>
    <w:rsid w:val="006750F2"/>
    <w:rsid w:val="00681921"/>
    <w:rsid w:val="0068703F"/>
    <w:rsid w:val="00687114"/>
    <w:rsid w:val="00687DC3"/>
    <w:rsid w:val="00696143"/>
    <w:rsid w:val="006A56D5"/>
    <w:rsid w:val="006B177C"/>
    <w:rsid w:val="006F5EB1"/>
    <w:rsid w:val="00700B07"/>
    <w:rsid w:val="0070534C"/>
    <w:rsid w:val="007549D1"/>
    <w:rsid w:val="00776748"/>
    <w:rsid w:val="00781A49"/>
    <w:rsid w:val="007860AF"/>
    <w:rsid w:val="007B06F6"/>
    <w:rsid w:val="007B24EA"/>
    <w:rsid w:val="007B37CA"/>
    <w:rsid w:val="007C15E5"/>
    <w:rsid w:val="007C47C3"/>
    <w:rsid w:val="007C5CE6"/>
    <w:rsid w:val="007D751C"/>
    <w:rsid w:val="007E1482"/>
    <w:rsid w:val="007F5629"/>
    <w:rsid w:val="00812DAC"/>
    <w:rsid w:val="00816986"/>
    <w:rsid w:val="00836F08"/>
    <w:rsid w:val="00840FC5"/>
    <w:rsid w:val="00850CF9"/>
    <w:rsid w:val="008603B7"/>
    <w:rsid w:val="00860C0A"/>
    <w:rsid w:val="00862632"/>
    <w:rsid w:val="0086596B"/>
    <w:rsid w:val="00880A2D"/>
    <w:rsid w:val="0089148D"/>
    <w:rsid w:val="00896B76"/>
    <w:rsid w:val="0089756A"/>
    <w:rsid w:val="008B2CD4"/>
    <w:rsid w:val="008B354A"/>
    <w:rsid w:val="008C64BF"/>
    <w:rsid w:val="008E50FB"/>
    <w:rsid w:val="00904407"/>
    <w:rsid w:val="00921B1F"/>
    <w:rsid w:val="0092455A"/>
    <w:rsid w:val="00925857"/>
    <w:rsid w:val="00927B01"/>
    <w:rsid w:val="00931A6F"/>
    <w:rsid w:val="0094525D"/>
    <w:rsid w:val="00945B99"/>
    <w:rsid w:val="0096272E"/>
    <w:rsid w:val="00963E44"/>
    <w:rsid w:val="009A0E2E"/>
    <w:rsid w:val="009A46A9"/>
    <w:rsid w:val="009B0FB9"/>
    <w:rsid w:val="009C45E3"/>
    <w:rsid w:val="009C699F"/>
    <w:rsid w:val="009C78A4"/>
    <w:rsid w:val="009D1C62"/>
    <w:rsid w:val="009D3485"/>
    <w:rsid w:val="009E21F7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338A2"/>
    <w:rsid w:val="00A5135E"/>
    <w:rsid w:val="00A57D72"/>
    <w:rsid w:val="00A660B5"/>
    <w:rsid w:val="00A75951"/>
    <w:rsid w:val="00A77069"/>
    <w:rsid w:val="00A8539E"/>
    <w:rsid w:val="00A92207"/>
    <w:rsid w:val="00A94E94"/>
    <w:rsid w:val="00AA04B9"/>
    <w:rsid w:val="00AB54CD"/>
    <w:rsid w:val="00AB56C1"/>
    <w:rsid w:val="00AB5A1C"/>
    <w:rsid w:val="00AC4F74"/>
    <w:rsid w:val="00AD3EF1"/>
    <w:rsid w:val="00AD6BBB"/>
    <w:rsid w:val="00AE6046"/>
    <w:rsid w:val="00B0203B"/>
    <w:rsid w:val="00B020AA"/>
    <w:rsid w:val="00B0655B"/>
    <w:rsid w:val="00B10451"/>
    <w:rsid w:val="00B17172"/>
    <w:rsid w:val="00B26201"/>
    <w:rsid w:val="00B33FA9"/>
    <w:rsid w:val="00B34B62"/>
    <w:rsid w:val="00B404CF"/>
    <w:rsid w:val="00B4453F"/>
    <w:rsid w:val="00B46316"/>
    <w:rsid w:val="00B463F8"/>
    <w:rsid w:val="00B46D8A"/>
    <w:rsid w:val="00B50FF2"/>
    <w:rsid w:val="00B63D2A"/>
    <w:rsid w:val="00B71640"/>
    <w:rsid w:val="00B8057E"/>
    <w:rsid w:val="00B80F84"/>
    <w:rsid w:val="00B83076"/>
    <w:rsid w:val="00B8350E"/>
    <w:rsid w:val="00B8730E"/>
    <w:rsid w:val="00B91A68"/>
    <w:rsid w:val="00BA50CE"/>
    <w:rsid w:val="00BB5678"/>
    <w:rsid w:val="00BB5CBD"/>
    <w:rsid w:val="00BC083D"/>
    <w:rsid w:val="00BC11AF"/>
    <w:rsid w:val="00BD5C8A"/>
    <w:rsid w:val="00BE2AB5"/>
    <w:rsid w:val="00BE5C55"/>
    <w:rsid w:val="00C20BC6"/>
    <w:rsid w:val="00C406AE"/>
    <w:rsid w:val="00C42AA0"/>
    <w:rsid w:val="00C42D7F"/>
    <w:rsid w:val="00C44F85"/>
    <w:rsid w:val="00C4505D"/>
    <w:rsid w:val="00C50E51"/>
    <w:rsid w:val="00C554EF"/>
    <w:rsid w:val="00C722C7"/>
    <w:rsid w:val="00C932E1"/>
    <w:rsid w:val="00C9340C"/>
    <w:rsid w:val="00C934EB"/>
    <w:rsid w:val="00CB0959"/>
    <w:rsid w:val="00CC3C1B"/>
    <w:rsid w:val="00CD7A5E"/>
    <w:rsid w:val="00CE0417"/>
    <w:rsid w:val="00CE6B57"/>
    <w:rsid w:val="00D00381"/>
    <w:rsid w:val="00D00D71"/>
    <w:rsid w:val="00D0219F"/>
    <w:rsid w:val="00D056F8"/>
    <w:rsid w:val="00D105C7"/>
    <w:rsid w:val="00D25757"/>
    <w:rsid w:val="00D26ABD"/>
    <w:rsid w:val="00D26E7E"/>
    <w:rsid w:val="00D26EF5"/>
    <w:rsid w:val="00D333EA"/>
    <w:rsid w:val="00D54157"/>
    <w:rsid w:val="00D574CE"/>
    <w:rsid w:val="00D658CD"/>
    <w:rsid w:val="00D80962"/>
    <w:rsid w:val="00D8719C"/>
    <w:rsid w:val="00D92705"/>
    <w:rsid w:val="00D9659D"/>
    <w:rsid w:val="00DA0601"/>
    <w:rsid w:val="00DB25C7"/>
    <w:rsid w:val="00DB320D"/>
    <w:rsid w:val="00DF6C74"/>
    <w:rsid w:val="00E06824"/>
    <w:rsid w:val="00E10A60"/>
    <w:rsid w:val="00E141AD"/>
    <w:rsid w:val="00E370DB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64C03"/>
    <w:rsid w:val="00F72D71"/>
    <w:rsid w:val="00F85300"/>
    <w:rsid w:val="00F9440B"/>
    <w:rsid w:val="00F95A6F"/>
    <w:rsid w:val="00FA1B46"/>
    <w:rsid w:val="00FA1E52"/>
    <w:rsid w:val="00FB19CE"/>
    <w:rsid w:val="00FC42EC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D413FB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C932E1"/>
    <w:rPr>
      <w:color w:val="605E5C"/>
      <w:shd w:val="clear" w:color="auto" w:fill="E1DFDD"/>
    </w:rPr>
  </w:style>
  <w:style w:type="character" w:customStyle="1" w:styleId="yvvgbb">
    <w:name w:val="yvvgbb"/>
    <w:basedOn w:val="Fontepargpadro"/>
    <w:rsid w:val="00A3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sta_de_acidentes_a%C3%A9reos" TargetMode="External"/><Relationship Id="rId13" Type="http://schemas.openxmlformats.org/officeDocument/2006/relationships/hyperlink" Target="https://editorarima.com.br/?product=a-psicologia-em-acidentes-e-desastres-aereos" TargetMode="External"/><Relationship Id="rId18" Type="http://schemas.openxmlformats.org/officeDocument/2006/relationships/hyperlink" Target="https://classroom.google.com/u/1/c/NDY1OTg2Mzk2MjU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v.br/anac/pt-br/noticias/2022/mensagem-da-anac-aos-sobreviventes-familiares-e-amigos-de-vitimas-de-acidentes-aereos" TargetMode="External"/><Relationship Id="rId17" Type="http://schemas.openxmlformats.org/officeDocument/2006/relationships/hyperlink" Target="https://pythontutor.com/visualiz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nzie.com.br/blog/str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raphe.org.br/artigos-academicos/panorama-de-acidentes-aereos-e-suas-principais-causas-CFIT-E-LOC-I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ursoemvideo.com/curso/python-3-mundo-1/" TargetMode="External"/><Relationship Id="rId10" Type="http://schemas.openxmlformats.org/officeDocument/2006/relationships/hyperlink" Target="https://disparada.com.br/boeing-neoliberalismo-causa-acidentes-aereo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er.abril.com.br/tudo-sobre/acidentes-aereos/" TargetMode="External"/><Relationship Id="rId14" Type="http://schemas.openxmlformats.org/officeDocument/2006/relationships/hyperlink" Target="https://www.pluralsight.com/paths/core-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0CB0-6666-47F1-8965-1175647D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3701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Kaifer</cp:lastModifiedBy>
  <cp:revision>2</cp:revision>
  <cp:lastPrinted>2016-03-16T20:15:00Z</cp:lastPrinted>
  <dcterms:created xsi:type="dcterms:W3CDTF">2022-06-12T19:00:00Z</dcterms:created>
  <dcterms:modified xsi:type="dcterms:W3CDTF">2022-06-12T19:00:00Z</dcterms:modified>
</cp:coreProperties>
</file>